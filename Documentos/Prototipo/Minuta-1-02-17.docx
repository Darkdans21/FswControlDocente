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07" w:rsidRDefault="00306618">
      <w:pPr>
        <w:rPr>
          <w:b/>
        </w:rPr>
      </w:pPr>
      <w:bookmarkStart w:id="0" w:name="_GoBack"/>
      <w:bookmarkEnd w:id="0"/>
      <w:r w:rsidRPr="00306618">
        <w:rPr>
          <w:b/>
        </w:rPr>
        <w:t>JULIO</w:t>
      </w:r>
    </w:p>
    <w:p w:rsidR="009329B0" w:rsidRDefault="009329B0">
      <w:pPr>
        <w:rPr>
          <w:b/>
        </w:rPr>
      </w:pPr>
    </w:p>
    <w:p w:rsidR="009329B0" w:rsidRDefault="009329B0">
      <w:pPr>
        <w:rPr>
          <w:b/>
        </w:rPr>
      </w:pPr>
      <w:r>
        <w:rPr>
          <w:b/>
        </w:rPr>
        <w:t>Documentación.</w:t>
      </w:r>
    </w:p>
    <w:p w:rsidR="009329B0" w:rsidRPr="00306618" w:rsidRDefault="009329B0">
      <w:pPr>
        <w:rPr>
          <w:b/>
        </w:rPr>
      </w:pPr>
    </w:p>
    <w:p w:rsidR="00374B24" w:rsidRPr="00EF0EEA" w:rsidRDefault="00374B24">
      <w:pPr>
        <w:rPr>
          <w:b/>
        </w:rPr>
      </w:pPr>
      <w:r w:rsidRPr="00EF0EEA">
        <w:rPr>
          <w:b/>
        </w:rPr>
        <w:t>Fechas de compromiso</w:t>
      </w:r>
      <w:r w:rsidR="00F9028D" w:rsidRPr="00EF0EEA">
        <w:rPr>
          <w:b/>
        </w:rPr>
        <w:t>:</w:t>
      </w:r>
    </w:p>
    <w:p w:rsidR="00F9028D" w:rsidRDefault="00F9028D"/>
    <w:p w:rsidR="00374B24" w:rsidRDefault="00374B24" w:rsidP="00374B24">
      <w:pPr>
        <w:pStyle w:val="Prrafodelista"/>
        <w:numPr>
          <w:ilvl w:val="0"/>
          <w:numId w:val="27"/>
        </w:numPr>
      </w:pPr>
      <w:r>
        <w:t>Tiempo estimado en realizar los entregables (Análisis, prototipos, plan de trabajo</w:t>
      </w:r>
      <w:r w:rsidR="00EF0EEA">
        <w:t>, juntas</w:t>
      </w:r>
      <w:r>
        <w:t>).</w:t>
      </w:r>
    </w:p>
    <w:p w:rsidR="00EF0EEA" w:rsidRDefault="00EF0EEA" w:rsidP="00374B24">
      <w:pPr>
        <w:pStyle w:val="Prrafodelista"/>
        <w:numPr>
          <w:ilvl w:val="0"/>
          <w:numId w:val="27"/>
        </w:numPr>
      </w:pPr>
      <w:r>
        <w:t>Analizar todas las tareas que se tiene que hacer.</w:t>
      </w:r>
    </w:p>
    <w:p w:rsidR="00EF0EEA" w:rsidRDefault="00EF0EEA" w:rsidP="00374B24">
      <w:pPr>
        <w:pStyle w:val="Prrafodelista"/>
        <w:numPr>
          <w:ilvl w:val="0"/>
          <w:numId w:val="27"/>
        </w:numPr>
      </w:pPr>
      <w:r>
        <w:t xml:space="preserve">Asignar tiempo de investigación </w:t>
      </w:r>
      <w:r w:rsidRPr="00B7002B">
        <w:rPr>
          <w:b/>
        </w:rPr>
        <w:t>(Cosas relevantes del proyecto</w:t>
      </w:r>
      <w:r>
        <w:t>).</w:t>
      </w:r>
    </w:p>
    <w:p w:rsidR="00A9204E" w:rsidRDefault="00374B24" w:rsidP="00374B24">
      <w:pPr>
        <w:pStyle w:val="Prrafodelista"/>
        <w:numPr>
          <w:ilvl w:val="0"/>
          <w:numId w:val="27"/>
        </w:numPr>
      </w:pPr>
      <w:r>
        <w:t>T</w:t>
      </w:r>
      <w:r w:rsidR="00F9028D">
        <w:t>iempo</w:t>
      </w:r>
      <w:r>
        <w:t xml:space="preserve"> </w:t>
      </w:r>
      <w:r w:rsidR="00F9028D">
        <w:t xml:space="preserve">estimado </w:t>
      </w:r>
      <w:r>
        <w:t>de desarrollo (Realizar checkpoint de cada historia de usuario y documentarla).</w:t>
      </w:r>
    </w:p>
    <w:p w:rsidR="00374B24" w:rsidRDefault="00F9028D" w:rsidP="00374B24">
      <w:pPr>
        <w:pStyle w:val="Prrafodelista"/>
        <w:numPr>
          <w:ilvl w:val="0"/>
          <w:numId w:val="27"/>
        </w:numPr>
      </w:pPr>
      <w:r>
        <w:t>Tiempo</w:t>
      </w:r>
      <w:r w:rsidR="00374B24">
        <w:t xml:space="preserve"> </w:t>
      </w:r>
      <w:r>
        <w:t xml:space="preserve">estimado </w:t>
      </w:r>
      <w:r w:rsidR="00374B24">
        <w:t>de QA (Fallas y soluciones).</w:t>
      </w:r>
    </w:p>
    <w:p w:rsidR="00374B24" w:rsidRDefault="00374B24" w:rsidP="00374B24">
      <w:pPr>
        <w:pStyle w:val="Prrafodelista"/>
        <w:numPr>
          <w:ilvl w:val="0"/>
          <w:numId w:val="27"/>
        </w:numPr>
      </w:pPr>
      <w:r>
        <w:t>Pruebas UAT</w:t>
      </w:r>
      <w:proofErr w:type="gramStart"/>
      <w:r w:rsidR="00F9028D">
        <w:t>.</w:t>
      </w:r>
      <w:r w:rsidR="00EF0EEA">
        <w:t>(</w:t>
      </w:r>
      <w:proofErr w:type="gramEnd"/>
      <w:r w:rsidR="00EF0EEA">
        <w:t>Retroalimentación del usuario con la aplicación).</w:t>
      </w:r>
    </w:p>
    <w:p w:rsidR="00EF0EEA" w:rsidRDefault="00EF0EEA" w:rsidP="00374B24">
      <w:pPr>
        <w:pStyle w:val="Prrafodelista"/>
        <w:numPr>
          <w:ilvl w:val="0"/>
          <w:numId w:val="27"/>
        </w:numPr>
      </w:pPr>
      <w:r>
        <w:t>Manual de Usuario(Al final de todo).</w:t>
      </w:r>
    </w:p>
    <w:p w:rsidR="009329B0" w:rsidRDefault="009329B0" w:rsidP="009329B0">
      <w:pPr>
        <w:pStyle w:val="Prrafodelista"/>
      </w:pPr>
    </w:p>
    <w:p w:rsidR="00F9028D" w:rsidRDefault="00F9028D" w:rsidP="00F9028D">
      <w:pPr>
        <w:ind w:left="360"/>
      </w:pPr>
    </w:p>
    <w:p w:rsidR="00516229" w:rsidRDefault="00516229" w:rsidP="00516229">
      <w:r>
        <w:t>Utilizar Struts Para hacer uso de una herramienta</w:t>
      </w:r>
      <w:r w:rsidR="00FA4C07">
        <w:t xml:space="preserve"> (SMDMethods)</w:t>
      </w:r>
      <w:r>
        <w:t xml:space="preserve"> qu</w:t>
      </w:r>
      <w:r w:rsidR="00FA4C07">
        <w:t>e maneje los archivos tipo JSON</w:t>
      </w:r>
      <w:r w:rsidR="0005394F">
        <w:t>.</w:t>
      </w:r>
    </w:p>
    <w:p w:rsidR="0005394F" w:rsidRDefault="0005394F" w:rsidP="00516229"/>
    <w:p w:rsidR="00FA4C07" w:rsidRDefault="0005394F" w:rsidP="00516229">
      <w:r>
        <w:t>Tiempos estimados (Aproximados):</w:t>
      </w:r>
    </w:p>
    <w:p w:rsidR="0005394F" w:rsidRDefault="0005394F" w:rsidP="0005394F">
      <w:pPr>
        <w:pStyle w:val="Prrafodelista"/>
        <w:numPr>
          <w:ilvl w:val="0"/>
          <w:numId w:val="32"/>
        </w:numPr>
      </w:pPr>
      <w:r>
        <w:t>Análisis 6%</w:t>
      </w:r>
    </w:p>
    <w:p w:rsidR="0005394F" w:rsidRDefault="0005394F" w:rsidP="0005394F">
      <w:pPr>
        <w:pStyle w:val="Prrafodelista"/>
        <w:numPr>
          <w:ilvl w:val="0"/>
          <w:numId w:val="32"/>
        </w:numPr>
      </w:pPr>
      <w:r>
        <w:t>Prototipos 4%</w:t>
      </w:r>
    </w:p>
    <w:p w:rsidR="0005394F" w:rsidRDefault="0005394F" w:rsidP="0005394F">
      <w:pPr>
        <w:pStyle w:val="Prrafodelista"/>
        <w:numPr>
          <w:ilvl w:val="0"/>
          <w:numId w:val="32"/>
        </w:numPr>
      </w:pPr>
      <w:r>
        <w:t>Juntas 2%</w:t>
      </w:r>
    </w:p>
    <w:p w:rsidR="0005394F" w:rsidRDefault="0005394F" w:rsidP="0005394F">
      <w:pPr>
        <w:pStyle w:val="Prrafodelista"/>
        <w:numPr>
          <w:ilvl w:val="0"/>
          <w:numId w:val="32"/>
        </w:numPr>
      </w:pPr>
      <w:r>
        <w:t>Desarrollo 64%</w:t>
      </w:r>
    </w:p>
    <w:p w:rsidR="0005394F" w:rsidRDefault="0005394F" w:rsidP="0005394F">
      <w:pPr>
        <w:pStyle w:val="Prrafodelista"/>
        <w:numPr>
          <w:ilvl w:val="0"/>
          <w:numId w:val="32"/>
        </w:numPr>
      </w:pPr>
      <w:r>
        <w:t>QA y ajustes 15%</w:t>
      </w:r>
    </w:p>
    <w:p w:rsidR="0005394F" w:rsidRDefault="0005394F" w:rsidP="0005394F">
      <w:pPr>
        <w:pStyle w:val="Prrafodelista"/>
        <w:numPr>
          <w:ilvl w:val="0"/>
          <w:numId w:val="32"/>
        </w:numPr>
      </w:pPr>
      <w:r>
        <w:t>Pruebas UAT 6%</w:t>
      </w:r>
    </w:p>
    <w:p w:rsidR="0005394F" w:rsidRDefault="0005394F" w:rsidP="0005394F">
      <w:pPr>
        <w:pStyle w:val="Prrafodelista"/>
        <w:numPr>
          <w:ilvl w:val="0"/>
          <w:numId w:val="32"/>
        </w:numPr>
      </w:pPr>
      <w:r>
        <w:t>Manual de usuario 3%</w:t>
      </w:r>
    </w:p>
    <w:p w:rsidR="0005394F" w:rsidRDefault="0005394F" w:rsidP="00516229"/>
    <w:p w:rsidR="00FA4C07" w:rsidRPr="00EF0EEA" w:rsidRDefault="00FA4C07" w:rsidP="00516229">
      <w:pPr>
        <w:rPr>
          <w:b/>
        </w:rPr>
      </w:pPr>
      <w:r w:rsidRPr="00EF0EEA">
        <w:rPr>
          <w:b/>
        </w:rPr>
        <w:t>Base de datos:</w:t>
      </w:r>
    </w:p>
    <w:p w:rsidR="00FA4C07" w:rsidRDefault="00FA4C07" w:rsidP="00FA4C07">
      <w:pPr>
        <w:pStyle w:val="Prrafodelista"/>
        <w:numPr>
          <w:ilvl w:val="0"/>
          <w:numId w:val="30"/>
        </w:numPr>
      </w:pPr>
      <w:r>
        <w:t>Comenzar a diseñar los campos y tablas que se planean utilizar</w:t>
      </w:r>
      <w:r w:rsidR="00306618">
        <w:t>.</w:t>
      </w:r>
    </w:p>
    <w:p w:rsidR="00306618" w:rsidRDefault="00306618" w:rsidP="00FA4C07">
      <w:pPr>
        <w:pStyle w:val="Prrafodelista"/>
        <w:numPr>
          <w:ilvl w:val="0"/>
          <w:numId w:val="30"/>
        </w:numPr>
      </w:pPr>
      <w:r>
        <w:t>Información más accesible y genérica posible.</w:t>
      </w:r>
    </w:p>
    <w:p w:rsidR="00306618" w:rsidRDefault="00306618" w:rsidP="00FA4C07">
      <w:pPr>
        <w:pStyle w:val="Prrafodelista"/>
        <w:numPr>
          <w:ilvl w:val="0"/>
          <w:numId w:val="30"/>
        </w:numPr>
      </w:pPr>
      <w:r>
        <w:t>Intentar hacer la menor cantidad de tablas posibles a la hora de hacer los tipos de reportes.</w:t>
      </w:r>
    </w:p>
    <w:p w:rsidR="00306618" w:rsidRDefault="00306618" w:rsidP="009329B0">
      <w:pPr>
        <w:pStyle w:val="Prrafodelista"/>
      </w:pPr>
    </w:p>
    <w:p w:rsidR="00FA4C07" w:rsidRDefault="00EF0EEA" w:rsidP="00EF0EEA">
      <w:r>
        <w:t>Utilizar componentes lo más posibles.</w:t>
      </w:r>
    </w:p>
    <w:p w:rsidR="00EF0EEA" w:rsidRDefault="00EF0EEA" w:rsidP="00EF0EEA">
      <w:r w:rsidRPr="00EF0EEA">
        <w:rPr>
          <w:b/>
        </w:rPr>
        <w:t>Final check</w:t>
      </w:r>
      <w:r>
        <w:t xml:space="preserve"> por hora aleatorio estadístico que seleccionara a un maestro al azar para saber si está ahí </w:t>
      </w:r>
    </w:p>
    <w:p w:rsidR="00EF0EEA" w:rsidRDefault="00EF0EEA" w:rsidP="00EF0EEA"/>
    <w:p w:rsidR="0005394F" w:rsidRPr="0005394F" w:rsidRDefault="0005394F" w:rsidP="00EF0EEA">
      <w:pPr>
        <w:rPr>
          <w:b/>
        </w:rPr>
      </w:pPr>
      <w:r w:rsidRPr="0005394F">
        <w:rPr>
          <w:b/>
        </w:rPr>
        <w:t>Investigación:</w:t>
      </w:r>
    </w:p>
    <w:p w:rsidR="0005394F" w:rsidRDefault="0005394F" w:rsidP="0005394F">
      <w:pPr>
        <w:pStyle w:val="Prrafodelista"/>
        <w:numPr>
          <w:ilvl w:val="0"/>
          <w:numId w:val="33"/>
        </w:numPr>
        <w:rPr>
          <w:rStyle w:val="pl-smi"/>
        </w:rPr>
      </w:pPr>
      <w:r>
        <w:t xml:space="preserve">Uso de </w:t>
      </w:r>
      <w:proofErr w:type="spellStart"/>
      <w:r w:rsidR="0048010D">
        <w:rPr>
          <w:rStyle w:val="pl-smi"/>
        </w:rPr>
        <w:t>gri</w:t>
      </w:r>
      <w:r>
        <w:rPr>
          <w:rStyle w:val="pl-smi"/>
        </w:rPr>
        <w:t>d</w:t>
      </w:r>
      <w:proofErr w:type="spellEnd"/>
      <w:r>
        <w:rPr>
          <w:rStyle w:val="pl-smi"/>
        </w:rPr>
        <w:t>.</w:t>
      </w:r>
    </w:p>
    <w:p w:rsidR="0005394F" w:rsidRDefault="0005394F" w:rsidP="0005394F">
      <w:pPr>
        <w:pStyle w:val="Prrafodelista"/>
        <w:numPr>
          <w:ilvl w:val="0"/>
          <w:numId w:val="33"/>
        </w:numPr>
        <w:rPr>
          <w:rStyle w:val="pl-smi"/>
        </w:rPr>
      </w:pPr>
      <w:r>
        <w:rPr>
          <w:rStyle w:val="pl-smi"/>
        </w:rPr>
        <w:t>Smd Methods.</w:t>
      </w:r>
    </w:p>
    <w:p w:rsidR="0005394F" w:rsidRDefault="0005394F" w:rsidP="0005394F">
      <w:pPr>
        <w:pStyle w:val="Prrafodelista"/>
        <w:numPr>
          <w:ilvl w:val="0"/>
          <w:numId w:val="33"/>
        </w:numPr>
        <w:rPr>
          <w:rStyle w:val="pl-smi"/>
        </w:rPr>
      </w:pPr>
      <w:r>
        <w:rPr>
          <w:rStyle w:val="pl-smi"/>
        </w:rPr>
        <w:t>Implementación de los detalles en las pantallas.</w:t>
      </w:r>
    </w:p>
    <w:p w:rsidR="0005394F" w:rsidRDefault="0005394F" w:rsidP="0005394F">
      <w:pPr>
        <w:pStyle w:val="Prrafodelista"/>
        <w:numPr>
          <w:ilvl w:val="0"/>
          <w:numId w:val="33"/>
        </w:numPr>
        <w:rPr>
          <w:rStyle w:val="pl-smi"/>
        </w:rPr>
      </w:pPr>
      <w:r>
        <w:rPr>
          <w:rStyle w:val="pl-smi"/>
        </w:rPr>
        <w:t>Estilos de la página.</w:t>
      </w:r>
    </w:p>
    <w:p w:rsidR="0005394F" w:rsidRDefault="0005394F" w:rsidP="0005394F">
      <w:pPr>
        <w:pStyle w:val="Prrafodelista"/>
        <w:numPr>
          <w:ilvl w:val="0"/>
          <w:numId w:val="33"/>
        </w:numPr>
        <w:rPr>
          <w:rStyle w:val="pl-smi"/>
        </w:rPr>
      </w:pPr>
      <w:r>
        <w:rPr>
          <w:rStyle w:val="pl-smi"/>
        </w:rPr>
        <w:t>Consistencia de los datos.</w:t>
      </w:r>
    </w:p>
    <w:p w:rsidR="0005394F" w:rsidRDefault="0005394F" w:rsidP="0005394F">
      <w:pPr>
        <w:pStyle w:val="Prrafodelista"/>
        <w:numPr>
          <w:ilvl w:val="0"/>
          <w:numId w:val="33"/>
        </w:numPr>
        <w:rPr>
          <w:rStyle w:val="pl-smi"/>
        </w:rPr>
      </w:pPr>
      <w:r>
        <w:rPr>
          <w:rStyle w:val="pl-smi"/>
        </w:rPr>
        <w:t>Alertas.</w:t>
      </w:r>
    </w:p>
    <w:p w:rsidR="0005394F" w:rsidRDefault="0005394F" w:rsidP="0005394F">
      <w:pPr>
        <w:pStyle w:val="Prrafodelista"/>
        <w:numPr>
          <w:ilvl w:val="0"/>
          <w:numId w:val="33"/>
        </w:numPr>
        <w:rPr>
          <w:rStyle w:val="pl-smi"/>
        </w:rPr>
      </w:pPr>
      <w:r>
        <w:rPr>
          <w:rStyle w:val="pl-smi"/>
        </w:rPr>
        <w:t>JSON.</w:t>
      </w:r>
    </w:p>
    <w:p w:rsidR="0005394F" w:rsidRDefault="0005394F" w:rsidP="0005394F">
      <w:pPr>
        <w:pStyle w:val="Prrafodelista"/>
        <w:numPr>
          <w:ilvl w:val="0"/>
          <w:numId w:val="33"/>
        </w:numPr>
      </w:pPr>
      <w:r>
        <w:t>Struts.</w:t>
      </w:r>
    </w:p>
    <w:p w:rsidR="0005394F" w:rsidRDefault="0005394F" w:rsidP="0005394F">
      <w:pPr>
        <w:pStyle w:val="Prrafodelista"/>
        <w:numPr>
          <w:ilvl w:val="0"/>
          <w:numId w:val="33"/>
        </w:numPr>
      </w:pPr>
      <w:r>
        <w:t>Tiempo de compromiso en cada pantalla.</w:t>
      </w:r>
    </w:p>
    <w:p w:rsidR="00B7002B" w:rsidRDefault="00B7002B" w:rsidP="0005394F">
      <w:pPr>
        <w:pStyle w:val="Prrafodelista"/>
        <w:numPr>
          <w:ilvl w:val="0"/>
          <w:numId w:val="33"/>
        </w:numPr>
      </w:pPr>
      <w:r>
        <w:t>Mapeo de JSP con Struts con los actions.</w:t>
      </w:r>
    </w:p>
    <w:p w:rsidR="0005394F" w:rsidRDefault="0005394F" w:rsidP="0005394F">
      <w:pPr>
        <w:pStyle w:val="Prrafodelista"/>
      </w:pPr>
    </w:p>
    <w:p w:rsidR="0005394F" w:rsidRDefault="0005394F" w:rsidP="00EF0EEA">
      <w:r w:rsidRPr="0048010D">
        <w:rPr>
          <w:b/>
          <w:color w:val="FF0000"/>
          <w:sz w:val="40"/>
        </w:rPr>
        <w:t>Comprometerse a cumplir los tiempos estimados</w:t>
      </w:r>
      <w:r>
        <w:t>.</w:t>
      </w:r>
    </w:p>
    <w:p w:rsidR="0005394F" w:rsidRDefault="0005394F" w:rsidP="00EF0EEA"/>
    <w:p w:rsidR="0005394F" w:rsidRDefault="0005394F" w:rsidP="00EF0EEA"/>
    <w:p w:rsidR="0005394F" w:rsidRDefault="0005394F" w:rsidP="00EF0EEA"/>
    <w:p w:rsidR="0005394F" w:rsidRDefault="0005394F" w:rsidP="00EF0EEA"/>
    <w:p w:rsidR="00FA4C07" w:rsidRDefault="00306618" w:rsidP="00FA4C07">
      <w:pPr>
        <w:rPr>
          <w:b/>
        </w:rPr>
      </w:pPr>
      <w:r w:rsidRPr="00306618">
        <w:rPr>
          <w:b/>
        </w:rPr>
        <w:t>LEO</w:t>
      </w:r>
    </w:p>
    <w:p w:rsidR="00306618" w:rsidRDefault="00306618" w:rsidP="00306618">
      <w:pPr>
        <w:pStyle w:val="Prrafodelista"/>
        <w:numPr>
          <w:ilvl w:val="0"/>
          <w:numId w:val="31"/>
        </w:numPr>
      </w:pPr>
      <w:r>
        <w:t>Investigar el tamaño que utilizar la huella e imágenes en base de datos.</w:t>
      </w:r>
    </w:p>
    <w:p w:rsidR="009329B0" w:rsidRDefault="009329B0" w:rsidP="009329B0">
      <w:pPr>
        <w:pStyle w:val="Prrafodelista"/>
        <w:numPr>
          <w:ilvl w:val="0"/>
          <w:numId w:val="31"/>
        </w:numPr>
      </w:pPr>
      <w:r>
        <w:t>Definir adecuadamente que tipo de información se requiere al momento de enviarla a java.</w:t>
      </w:r>
    </w:p>
    <w:p w:rsidR="009329B0" w:rsidRDefault="009329B0" w:rsidP="009329B0">
      <w:pPr>
        <w:pStyle w:val="Prrafodelista"/>
        <w:numPr>
          <w:ilvl w:val="0"/>
          <w:numId w:val="31"/>
        </w:numPr>
      </w:pPr>
      <w:r>
        <w:t>Prototipo de pantallas básicas.</w:t>
      </w:r>
    </w:p>
    <w:p w:rsidR="009329B0" w:rsidRDefault="009329B0" w:rsidP="009329B0">
      <w:pPr>
        <w:pStyle w:val="Prrafodelista"/>
        <w:numPr>
          <w:ilvl w:val="0"/>
          <w:numId w:val="31"/>
        </w:numPr>
      </w:pPr>
      <w:r>
        <w:t>Como administrar información y mandarla a java</w:t>
      </w:r>
      <w:r w:rsidR="0005394F">
        <w:t>.</w:t>
      </w:r>
    </w:p>
    <w:p w:rsidR="009329B0" w:rsidRPr="00306618" w:rsidRDefault="009329B0" w:rsidP="009329B0">
      <w:pPr>
        <w:pStyle w:val="Prrafodelista"/>
        <w:numPr>
          <w:ilvl w:val="0"/>
          <w:numId w:val="31"/>
        </w:numPr>
      </w:pPr>
      <w:r>
        <w:t>Quien administrara los procesos.</w:t>
      </w:r>
    </w:p>
    <w:sectPr w:rsidR="009329B0" w:rsidRPr="00306618" w:rsidSect="004A64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64C38F9"/>
    <w:multiLevelType w:val="hybridMultilevel"/>
    <w:tmpl w:val="0F3E32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ED7BF5"/>
    <w:multiLevelType w:val="hybridMultilevel"/>
    <w:tmpl w:val="8558F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B9964AD"/>
    <w:multiLevelType w:val="hybridMultilevel"/>
    <w:tmpl w:val="D75EEC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AF734A"/>
    <w:multiLevelType w:val="hybridMultilevel"/>
    <w:tmpl w:val="AA54DFB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1B536FE"/>
    <w:multiLevelType w:val="hybridMultilevel"/>
    <w:tmpl w:val="D090BFC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37C3076"/>
    <w:multiLevelType w:val="hybridMultilevel"/>
    <w:tmpl w:val="D828F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7F84319"/>
    <w:multiLevelType w:val="hybridMultilevel"/>
    <w:tmpl w:val="BC4E7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4C853F03"/>
    <w:multiLevelType w:val="hybridMultilevel"/>
    <w:tmpl w:val="C7B051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015E9"/>
    <w:multiLevelType w:val="hybridMultilevel"/>
    <w:tmpl w:val="BC9EB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BAF4DB1"/>
    <w:multiLevelType w:val="hybridMultilevel"/>
    <w:tmpl w:val="A3C897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0"/>
  </w:num>
  <w:num w:numId="5">
    <w:abstractNumId w:val="15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9"/>
  </w:num>
  <w:num w:numId="21">
    <w:abstractNumId w:val="23"/>
  </w:num>
  <w:num w:numId="22">
    <w:abstractNumId w:val="12"/>
  </w:num>
  <w:num w:numId="23">
    <w:abstractNumId w:val="32"/>
  </w:num>
  <w:num w:numId="24">
    <w:abstractNumId w:val="14"/>
  </w:num>
  <w:num w:numId="25">
    <w:abstractNumId w:val="31"/>
  </w:num>
  <w:num w:numId="26">
    <w:abstractNumId w:val="17"/>
  </w:num>
  <w:num w:numId="27">
    <w:abstractNumId w:val="26"/>
  </w:num>
  <w:num w:numId="28">
    <w:abstractNumId w:val="20"/>
  </w:num>
  <w:num w:numId="29">
    <w:abstractNumId w:val="22"/>
  </w:num>
  <w:num w:numId="30">
    <w:abstractNumId w:val="16"/>
  </w:num>
  <w:num w:numId="31">
    <w:abstractNumId w:val="11"/>
  </w:num>
  <w:num w:numId="32">
    <w:abstractNumId w:val="27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24"/>
    <w:rsid w:val="0005394F"/>
    <w:rsid w:val="00306618"/>
    <w:rsid w:val="00374B24"/>
    <w:rsid w:val="0048010D"/>
    <w:rsid w:val="00495313"/>
    <w:rsid w:val="004A640F"/>
    <w:rsid w:val="00516229"/>
    <w:rsid w:val="00645252"/>
    <w:rsid w:val="006D3D74"/>
    <w:rsid w:val="009329B0"/>
    <w:rsid w:val="00A9204E"/>
    <w:rsid w:val="00B7002B"/>
    <w:rsid w:val="00D74CA2"/>
    <w:rsid w:val="00EF0EEA"/>
    <w:rsid w:val="00F9028D"/>
    <w:rsid w:val="00FA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8AEC-F500-4A39-A7F4-C763AB88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Ttulo1">
    <w:name w:val="heading 1"/>
    <w:basedOn w:val="Normal"/>
    <w:next w:val="Normal"/>
    <w:link w:val="Ttulo1C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45252"/>
    <w:rPr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252"/>
    <w:rPr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45252"/>
    <w:rPr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252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4525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4525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4525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25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25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2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25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4525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525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525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5252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525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25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4525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5252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45252"/>
    <w:rPr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semiHidden/>
    <w:unhideWhenUsed/>
    <w:rsid w:val="006D3D74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D74"/>
  </w:style>
  <w:style w:type="paragraph" w:styleId="Piedepgina">
    <w:name w:val="footer"/>
    <w:basedOn w:val="Normal"/>
    <w:link w:val="PiedepginaCar"/>
    <w:uiPriority w:val="99"/>
    <w:semiHidden/>
    <w:unhideWhenUsed/>
    <w:rsid w:val="006D3D74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D74"/>
  </w:style>
  <w:style w:type="paragraph" w:styleId="Prrafodelista">
    <w:name w:val="List Paragraph"/>
    <w:basedOn w:val="Normal"/>
    <w:uiPriority w:val="34"/>
    <w:unhideWhenUsed/>
    <w:qFormat/>
    <w:rsid w:val="00374B24"/>
    <w:pPr>
      <w:ind w:left="720"/>
      <w:contextualSpacing/>
    </w:pPr>
  </w:style>
  <w:style w:type="character" w:customStyle="1" w:styleId="pl-smi">
    <w:name w:val="pl-smi"/>
    <w:basedOn w:val="Fuentedeprrafopredeter"/>
    <w:rsid w:val="0005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T\AppData\Roaming\Microsoft\Template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4873beb7-5857-4685-be1f-d57550cc96c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</dc:creator>
  <cp:keywords/>
  <dc:description/>
  <cp:lastModifiedBy>Daniel Padilla</cp:lastModifiedBy>
  <cp:revision>2</cp:revision>
  <dcterms:created xsi:type="dcterms:W3CDTF">2017-02-02T23:04:00Z</dcterms:created>
  <dcterms:modified xsi:type="dcterms:W3CDTF">2017-02-02T23:04:00Z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